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82B3B" w14:textId="31350792" w:rsidR="003706DA" w:rsidRPr="003A7C6D" w:rsidRDefault="007600B3" w:rsidP="007600B3">
      <w:pPr>
        <w:rPr>
          <w:rFonts w:ascii="Arial" w:hAnsi="Arial" w:cs="Arial"/>
          <w:b/>
          <w:sz w:val="20"/>
          <w:szCs w:val="20"/>
          <w:lang w:eastAsia="ja-JP"/>
        </w:rPr>
      </w:pPr>
      <w:r w:rsidRPr="008F76B1">
        <w:rPr>
          <w:rFonts w:ascii="Arial" w:hAnsi="Arial" w:cs="Arial"/>
          <w:b/>
          <w:sz w:val="20"/>
          <w:szCs w:val="20"/>
          <w:lang w:eastAsia="ja-JP"/>
        </w:rPr>
        <w:t xml:space="preserve">1. </w:t>
      </w:r>
      <w:r w:rsidR="00D06482" w:rsidRPr="008F76B1">
        <w:rPr>
          <w:rFonts w:ascii="Arial" w:hAnsi="Arial" w:cs="Arial"/>
          <w:b/>
          <w:sz w:val="20"/>
          <w:szCs w:val="20"/>
          <w:lang w:eastAsia="ja-JP"/>
        </w:rPr>
        <w:t>What is the difference between EBS and S3?</w:t>
      </w:r>
    </w:p>
    <w:p w14:paraId="5E9F3B4B" w14:textId="77777777" w:rsidR="003706DA" w:rsidRPr="007600B3" w:rsidRDefault="003706DA" w:rsidP="00FD7D93">
      <w:pPr>
        <w:ind w:firstLine="360"/>
        <w:rPr>
          <w:rFonts w:ascii="Arial" w:hAnsi="Arial" w:cs="Arial"/>
          <w:color w:val="1B1D1F"/>
          <w:sz w:val="20"/>
          <w:szCs w:val="20"/>
          <w:lang w:eastAsia="ja-JP"/>
        </w:rPr>
      </w:pPr>
      <w:r w:rsidRPr="007600B3">
        <w:rPr>
          <w:rFonts w:ascii="Arial" w:hAnsi="Arial" w:cs="Arial"/>
          <w:b/>
          <w:bCs/>
          <w:color w:val="1B1D1F"/>
          <w:sz w:val="20"/>
          <w:szCs w:val="20"/>
          <w:lang w:eastAsia="ja-JP"/>
        </w:rPr>
        <w:t>EBS is:</w:t>
      </w:r>
    </w:p>
    <w:p w14:paraId="05D6EE1C" w14:textId="4BF23EB2" w:rsidR="007600B3" w:rsidRPr="006F4424" w:rsidRDefault="003706DA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 w:rsidRPr="007600B3">
        <w:rPr>
          <w:rFonts w:ascii="Arial" w:hAnsi="Arial" w:cs="Arial"/>
          <w:color w:val="1B1D1F"/>
          <w:sz w:val="20"/>
          <w:szCs w:val="20"/>
          <w:lang w:eastAsia="ja-JP"/>
        </w:rPr>
        <w:t>A</w:t>
      </w:r>
      <w:r w:rsidR="007600B3">
        <w:rPr>
          <w:rFonts w:ascii="Arial" w:hAnsi="Arial" w:cs="Arial"/>
          <w:color w:val="1B1D1F"/>
          <w:sz w:val="20"/>
          <w:szCs w:val="20"/>
          <w:lang w:eastAsia="ja-JP"/>
        </w:rPr>
        <w:t>n</w:t>
      </w:r>
      <w:r w:rsidRP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 </w:t>
      </w:r>
      <w:r w:rsidR="00D06482" w:rsidRP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EC2 attached storage </w:t>
      </w:r>
      <w:r w:rsidR="007600B3">
        <w:rPr>
          <w:rFonts w:ascii="Arial" w:hAnsi="Arial" w:cs="Arial"/>
          <w:color w:val="1B1D1F"/>
          <w:sz w:val="20"/>
          <w:szCs w:val="20"/>
          <w:lang w:eastAsia="ja-JP"/>
        </w:rPr>
        <w:t>(</w:t>
      </w:r>
      <w:r w:rsidR="003A7C6D">
        <w:rPr>
          <w:rFonts w:ascii="Arial" w:hAnsi="Arial" w:cs="Arial"/>
          <w:color w:val="1B1D1F"/>
          <w:sz w:val="20"/>
          <w:szCs w:val="20"/>
          <w:lang w:eastAsia="ja-JP"/>
        </w:rPr>
        <w:t xml:space="preserve">that </w:t>
      </w:r>
      <w:r w:rsid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cannot be accessed by other EC2 instances) </w:t>
      </w:r>
      <w:r w:rsidR="004E3FCF" w:rsidRP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similar </w:t>
      </w:r>
      <w:r w:rsid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in operation </w:t>
      </w:r>
      <w:r w:rsidR="004E3FCF" w:rsidRP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to a </w:t>
      </w:r>
      <w:r w:rsidR="003A7C6D">
        <w:rPr>
          <w:rFonts w:ascii="Arial" w:hAnsi="Arial" w:cs="Arial"/>
          <w:color w:val="313131"/>
          <w:sz w:val="20"/>
          <w:szCs w:val="20"/>
          <w:lang w:eastAsia="ja-JP"/>
        </w:rPr>
        <w:t xml:space="preserve">computer’s </w:t>
      </w:r>
      <w:r w:rsidR="004E3FCF" w:rsidRPr="007600B3">
        <w:rPr>
          <w:rFonts w:ascii="Arial" w:hAnsi="Arial" w:cs="Arial"/>
          <w:color w:val="313131"/>
          <w:sz w:val="20"/>
          <w:szCs w:val="20"/>
          <w:lang w:eastAsia="ja-JP"/>
        </w:rPr>
        <w:t>drive o</w:t>
      </w:r>
      <w:r w:rsidR="003A7C6D">
        <w:rPr>
          <w:rFonts w:ascii="Arial" w:hAnsi="Arial" w:cs="Arial"/>
          <w:color w:val="313131"/>
          <w:sz w:val="20"/>
          <w:szCs w:val="20"/>
          <w:lang w:eastAsia="ja-JP"/>
        </w:rPr>
        <w:t xml:space="preserve">r </w:t>
      </w:r>
      <w:r w:rsidR="007600B3" w:rsidRPr="007600B3">
        <w:rPr>
          <w:rFonts w:ascii="Arial" w:hAnsi="Arial" w:cs="Arial"/>
          <w:color w:val="313131"/>
          <w:sz w:val="20"/>
          <w:szCs w:val="20"/>
          <w:lang w:eastAsia="ja-JP"/>
        </w:rPr>
        <w:t>disk</w:t>
      </w:r>
    </w:p>
    <w:p w14:paraId="6ED488B3" w14:textId="11C38AE2" w:rsidR="006F4424" w:rsidRDefault="006F4424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313131"/>
          <w:sz w:val="20"/>
          <w:szCs w:val="20"/>
          <w:lang w:eastAsia="ja-JP"/>
        </w:rPr>
        <w:t xml:space="preserve">Used for </w:t>
      </w:r>
      <w:r w:rsidR="00AA3F2B">
        <w:rPr>
          <w:rFonts w:ascii="Arial" w:hAnsi="Arial" w:cs="Arial"/>
          <w:color w:val="313131"/>
          <w:sz w:val="20"/>
          <w:szCs w:val="20"/>
          <w:lang w:eastAsia="ja-JP"/>
        </w:rPr>
        <w:t xml:space="preserve">low latency, </w:t>
      </w:r>
      <w:r>
        <w:rPr>
          <w:rFonts w:ascii="Arial" w:hAnsi="Arial" w:cs="Arial"/>
          <w:color w:val="313131"/>
          <w:sz w:val="20"/>
          <w:szCs w:val="20"/>
          <w:lang w:eastAsia="ja-JP"/>
        </w:rPr>
        <w:t>high IOPs solutions because storage is directly attached</w:t>
      </w:r>
    </w:p>
    <w:p w14:paraId="78042B50" w14:textId="313F0FBF" w:rsidR="007600B3" w:rsidRDefault="007600B3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Provides limited storage capacity, cannot scale beyond a few terabytes</w:t>
      </w:r>
    </w:p>
    <w:p w14:paraId="49E8566E" w14:textId="13F36489" w:rsidR="00131F31" w:rsidRDefault="003A7C6D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Cheaper than other forms of s</w:t>
      </w:r>
      <w:r w:rsidR="00131F31">
        <w:rPr>
          <w:rFonts w:ascii="Arial" w:hAnsi="Arial" w:cs="Arial"/>
          <w:color w:val="1B1D1F"/>
          <w:sz w:val="20"/>
          <w:szCs w:val="20"/>
          <w:lang w:eastAsia="ja-JP"/>
        </w:rPr>
        <w:t>torage</w:t>
      </w:r>
    </w:p>
    <w:p w14:paraId="7320DBEF" w14:textId="5C39F129" w:rsidR="007600B3" w:rsidRDefault="003A7C6D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Is c</w:t>
      </w:r>
      <w:r w:rsidR="00D06482" w:rsidRPr="007600B3">
        <w:rPr>
          <w:rFonts w:ascii="Arial" w:hAnsi="Arial" w:cs="Arial"/>
          <w:color w:val="1B1D1F"/>
          <w:sz w:val="20"/>
          <w:szCs w:val="20"/>
          <w:lang w:eastAsia="ja-JP"/>
        </w:rPr>
        <w:t xml:space="preserve">onfigurable </w:t>
      </w:r>
      <w:r w:rsidR="007600B3">
        <w:rPr>
          <w:rFonts w:ascii="Arial" w:hAnsi="Arial" w:cs="Arial"/>
          <w:color w:val="1B1D1F"/>
          <w:sz w:val="20"/>
          <w:szCs w:val="20"/>
          <w:lang w:eastAsia="ja-JP"/>
        </w:rPr>
        <w:t>on SSDs</w:t>
      </w:r>
    </w:p>
    <w:p w14:paraId="1DB28351" w14:textId="441CE6BA" w:rsidR="003706DA" w:rsidRDefault="007600B3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C</w:t>
      </w:r>
      <w:r w:rsidR="003A7C6D">
        <w:rPr>
          <w:rFonts w:ascii="Arial" w:hAnsi="Arial" w:cs="Arial"/>
          <w:color w:val="1B1D1F"/>
          <w:sz w:val="20"/>
          <w:szCs w:val="20"/>
          <w:lang w:eastAsia="ja-JP"/>
        </w:rPr>
        <w:t>an be formatted and overlaid</w:t>
      </w:r>
      <w:r w:rsidR="00131F31">
        <w:rPr>
          <w:rFonts w:ascii="Arial" w:hAnsi="Arial" w:cs="Arial"/>
          <w:color w:val="1B1D1F"/>
          <w:sz w:val="20"/>
          <w:szCs w:val="20"/>
          <w:lang w:eastAsia="ja-JP"/>
        </w:rPr>
        <w:t xml:space="preserve"> with a </w:t>
      </w:r>
      <w:r w:rsidR="00D06482" w:rsidRPr="007600B3">
        <w:rPr>
          <w:rFonts w:ascii="Arial" w:hAnsi="Arial" w:cs="Arial"/>
          <w:color w:val="1B1D1F"/>
          <w:sz w:val="20"/>
          <w:szCs w:val="20"/>
          <w:lang w:eastAsia="ja-JP"/>
        </w:rPr>
        <w:t>chosen file system</w:t>
      </w:r>
    </w:p>
    <w:p w14:paraId="6FCA85C2" w14:textId="23CC34AE" w:rsidR="00E93D94" w:rsidRDefault="00E93D94" w:rsidP="007600B3">
      <w:pPr>
        <w:pStyle w:val="ListParagraph"/>
        <w:numPr>
          <w:ilvl w:val="0"/>
          <w:numId w:val="3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Used for local databases</w:t>
      </w:r>
      <w:r w:rsidR="003A7C6D">
        <w:rPr>
          <w:rFonts w:ascii="Arial" w:hAnsi="Arial" w:cs="Arial"/>
          <w:color w:val="1B1D1F"/>
          <w:sz w:val="20"/>
          <w:szCs w:val="20"/>
          <w:lang w:eastAsia="ja-JP"/>
        </w:rPr>
        <w:t xml:space="preserve"> for fast compute and IOPS</w:t>
      </w:r>
    </w:p>
    <w:p w14:paraId="183AC9B9" w14:textId="77777777" w:rsidR="00131F31" w:rsidRPr="007600B3" w:rsidRDefault="00131F31" w:rsidP="003D15A9">
      <w:pPr>
        <w:pStyle w:val="ListParagraph"/>
        <w:rPr>
          <w:rFonts w:ascii="Arial" w:hAnsi="Arial" w:cs="Arial"/>
          <w:color w:val="1B1D1F"/>
          <w:sz w:val="20"/>
          <w:szCs w:val="20"/>
          <w:lang w:eastAsia="ja-JP"/>
        </w:rPr>
      </w:pPr>
    </w:p>
    <w:p w14:paraId="64647072" w14:textId="77777777" w:rsidR="003706DA" w:rsidRPr="007600B3" w:rsidRDefault="003706DA" w:rsidP="00FD7D93">
      <w:pPr>
        <w:ind w:firstLine="360"/>
        <w:rPr>
          <w:rFonts w:ascii="Arial" w:hAnsi="Arial" w:cs="Arial"/>
          <w:color w:val="1B1D1F"/>
          <w:sz w:val="20"/>
          <w:szCs w:val="20"/>
          <w:lang w:eastAsia="ja-JP"/>
        </w:rPr>
      </w:pPr>
      <w:r w:rsidRPr="007600B3">
        <w:rPr>
          <w:rFonts w:ascii="Arial" w:hAnsi="Arial" w:cs="Arial"/>
          <w:b/>
          <w:bCs/>
          <w:color w:val="1B1D1F"/>
          <w:sz w:val="20"/>
          <w:szCs w:val="20"/>
          <w:lang w:eastAsia="ja-JP"/>
        </w:rPr>
        <w:t>S3 is:</w:t>
      </w:r>
    </w:p>
    <w:p w14:paraId="0C795FCC" w14:textId="0C9F69C6" w:rsidR="006F4424" w:rsidRDefault="00D06482" w:rsidP="006F4424">
      <w:pPr>
        <w:pStyle w:val="ListParagraph"/>
        <w:numPr>
          <w:ilvl w:val="0"/>
          <w:numId w:val="5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A highly </w:t>
      </w:r>
      <w:r w:rsidR="004E3FCF" w:rsidRPr="006F4424">
        <w:rPr>
          <w:rFonts w:ascii="Arial" w:hAnsi="Arial" w:cs="Arial"/>
          <w:color w:val="1B1D1F"/>
          <w:sz w:val="20"/>
          <w:szCs w:val="20"/>
          <w:lang w:eastAsia="ja-JP"/>
        </w:rPr>
        <w:t>durable/</w:t>
      </w:r>
      <w:r w:rsid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reliable </w:t>
      </w:r>
      <w:r w:rsidR="00E93D94">
        <w:rPr>
          <w:rFonts w:ascii="Arial" w:hAnsi="Arial" w:cs="Arial"/>
          <w:color w:val="1B1D1F"/>
          <w:sz w:val="20"/>
          <w:szCs w:val="20"/>
          <w:lang w:eastAsia="ja-JP"/>
        </w:rPr>
        <w:t xml:space="preserve">(11 </w:t>
      </w:r>
      <w:r w:rsidR="00F80B66">
        <w:rPr>
          <w:rFonts w:ascii="Arial" w:hAnsi="Arial" w:cs="Arial"/>
          <w:color w:val="1B1D1F"/>
          <w:sz w:val="20"/>
          <w:szCs w:val="20"/>
          <w:lang w:eastAsia="ja-JP"/>
        </w:rPr>
        <w:t xml:space="preserve">- </w:t>
      </w:r>
      <w:r w:rsidR="00E93D94">
        <w:rPr>
          <w:rFonts w:ascii="Arial" w:hAnsi="Arial" w:cs="Arial"/>
          <w:color w:val="1B1D1F"/>
          <w:sz w:val="20"/>
          <w:szCs w:val="20"/>
          <w:lang w:eastAsia="ja-JP"/>
        </w:rPr>
        <w:t>9s</w:t>
      </w:r>
      <w:r w:rsidR="00F80B66">
        <w:rPr>
          <w:rFonts w:ascii="Arial" w:hAnsi="Arial" w:cs="Arial"/>
          <w:color w:val="1B1D1F"/>
          <w:sz w:val="20"/>
          <w:szCs w:val="20"/>
          <w:lang w:eastAsia="ja-JP"/>
        </w:rPr>
        <w:t xml:space="preserve"> reliability</w:t>
      </w:r>
      <w:r w:rsidR="00E93D94">
        <w:rPr>
          <w:rFonts w:ascii="Arial" w:hAnsi="Arial" w:cs="Arial"/>
          <w:color w:val="1B1D1F"/>
          <w:sz w:val="20"/>
          <w:szCs w:val="20"/>
          <w:lang w:eastAsia="ja-JP"/>
        </w:rPr>
        <w:t xml:space="preserve">) </w:t>
      </w:r>
      <w:r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object store </w:t>
      </w:r>
      <w:r w:rsidR="00F80B66">
        <w:rPr>
          <w:rFonts w:ascii="Arial" w:hAnsi="Arial" w:cs="Arial"/>
          <w:color w:val="1B1D1F"/>
          <w:sz w:val="20"/>
          <w:szCs w:val="20"/>
          <w:lang w:eastAsia="ja-JP"/>
        </w:rPr>
        <w:t>(</w:t>
      </w:r>
      <w:r w:rsid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used for </w:t>
      </w:r>
      <w:r w:rsidR="00F80B66">
        <w:rPr>
          <w:rFonts w:ascii="Arial" w:hAnsi="Arial" w:cs="Arial"/>
          <w:color w:val="1B1D1F"/>
          <w:sz w:val="20"/>
          <w:szCs w:val="20"/>
          <w:lang w:eastAsia="ja-JP"/>
        </w:rPr>
        <w:t xml:space="preserve">infrequently read/written </w:t>
      </w:r>
      <w:r w:rsidR="006F4424">
        <w:rPr>
          <w:rFonts w:ascii="Arial" w:hAnsi="Arial" w:cs="Arial"/>
          <w:color w:val="1B1D1F"/>
          <w:sz w:val="20"/>
          <w:szCs w:val="20"/>
          <w:lang w:eastAsia="ja-JP"/>
        </w:rPr>
        <w:t>backup applications</w:t>
      </w:r>
      <w:r w:rsidR="00F80B66">
        <w:rPr>
          <w:rFonts w:ascii="Arial" w:hAnsi="Arial" w:cs="Arial"/>
          <w:color w:val="1B1D1F"/>
          <w:sz w:val="20"/>
          <w:szCs w:val="20"/>
          <w:lang w:eastAsia="ja-JP"/>
        </w:rPr>
        <w:t>)</w:t>
      </w:r>
    </w:p>
    <w:p w14:paraId="15B3AA5D" w14:textId="3F54F623" w:rsidR="00AA3F2B" w:rsidRDefault="004C26E7" w:rsidP="006F4424">
      <w:pPr>
        <w:pStyle w:val="ListParagraph"/>
        <w:numPr>
          <w:ilvl w:val="0"/>
          <w:numId w:val="5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D</w:t>
      </w:r>
      <w:r w:rsidR="00AA3F2B">
        <w:rPr>
          <w:rFonts w:ascii="Arial" w:hAnsi="Arial" w:cs="Arial"/>
          <w:color w:val="1B1D1F"/>
          <w:sz w:val="20"/>
          <w:szCs w:val="20"/>
          <w:lang w:eastAsia="ja-JP"/>
        </w:rPr>
        <w:t>ata is stored across multiple distributed facilities</w:t>
      </w:r>
    </w:p>
    <w:p w14:paraId="6417CC86" w14:textId="050E58DC" w:rsidR="006F4424" w:rsidRDefault="000561A3" w:rsidP="006F4424">
      <w:pPr>
        <w:pStyle w:val="ListParagraph"/>
        <w:numPr>
          <w:ilvl w:val="0"/>
          <w:numId w:val="5"/>
        </w:numPr>
        <w:rPr>
          <w:rFonts w:ascii="Arial" w:hAnsi="Arial" w:cs="Arial"/>
          <w:color w:val="1B1D1F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Non hierarchical storage, g</w:t>
      </w:r>
      <w:r w:rsid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ood for </w:t>
      </w:r>
      <w:r>
        <w:rPr>
          <w:rFonts w:ascii="Arial" w:hAnsi="Arial" w:cs="Arial"/>
          <w:color w:val="1B1D1F"/>
          <w:sz w:val="20"/>
          <w:szCs w:val="20"/>
          <w:lang w:eastAsia="ja-JP"/>
        </w:rPr>
        <w:t xml:space="preserve">backups, </w:t>
      </w:r>
      <w:r w:rsidR="006F4424" w:rsidRPr="006F4424">
        <w:rPr>
          <w:rFonts w:ascii="Arial" w:hAnsi="Arial" w:cs="Arial"/>
          <w:color w:val="1B1D1F"/>
          <w:sz w:val="20"/>
          <w:szCs w:val="20"/>
          <w:lang w:eastAsia="ja-JP"/>
        </w:rPr>
        <w:t>mages and videos</w:t>
      </w:r>
      <w:r w:rsidR="006F4424">
        <w:rPr>
          <w:rFonts w:ascii="Arial" w:hAnsi="Arial" w:cs="Arial"/>
          <w:color w:val="1B1D1F"/>
          <w:sz w:val="20"/>
          <w:szCs w:val="20"/>
          <w:lang w:eastAsia="ja-JP"/>
        </w:rPr>
        <w:t>, no limit on storage</w:t>
      </w:r>
    </w:p>
    <w:p w14:paraId="75857286" w14:textId="3F346374" w:rsidR="00D06482" w:rsidRPr="004958DE" w:rsidRDefault="006F4424" w:rsidP="007600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ja-JP"/>
        </w:rPr>
      </w:pPr>
      <w:r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Unlike EBS, S3 </w:t>
      </w:r>
      <w:r w:rsidR="00D06482"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cannot be </w:t>
      </w:r>
      <w:r w:rsidR="00FD7D93">
        <w:rPr>
          <w:rFonts w:ascii="Arial" w:hAnsi="Arial" w:cs="Arial"/>
          <w:color w:val="1B1D1F"/>
          <w:sz w:val="20"/>
          <w:szCs w:val="20"/>
          <w:lang w:eastAsia="ja-JP"/>
        </w:rPr>
        <w:t xml:space="preserve">configured as </w:t>
      </w:r>
      <w:r w:rsidR="000561A3">
        <w:rPr>
          <w:rFonts w:ascii="Arial" w:hAnsi="Arial" w:cs="Arial"/>
          <w:color w:val="1B1D1F"/>
          <w:sz w:val="20"/>
          <w:szCs w:val="20"/>
          <w:lang w:eastAsia="ja-JP"/>
        </w:rPr>
        <w:t xml:space="preserve">or </w:t>
      </w:r>
      <w:r w:rsidR="00D06482"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mounted </w:t>
      </w:r>
      <w:r w:rsidR="00FD7D93">
        <w:rPr>
          <w:rFonts w:ascii="Arial" w:hAnsi="Arial" w:cs="Arial"/>
          <w:color w:val="1B1D1F"/>
          <w:sz w:val="20"/>
          <w:szCs w:val="20"/>
          <w:lang w:eastAsia="ja-JP"/>
        </w:rPr>
        <w:t xml:space="preserve">as </w:t>
      </w:r>
      <w:r w:rsidR="00D06482" w:rsidRPr="006F4424">
        <w:rPr>
          <w:rFonts w:ascii="Arial" w:hAnsi="Arial" w:cs="Arial"/>
          <w:color w:val="1B1D1F"/>
          <w:sz w:val="20"/>
          <w:szCs w:val="20"/>
          <w:lang w:eastAsia="ja-JP"/>
        </w:rPr>
        <w:t xml:space="preserve">and used as a file system. </w:t>
      </w:r>
    </w:p>
    <w:p w14:paraId="06A03AE1" w14:textId="4BFF7592" w:rsidR="004958DE" w:rsidRPr="00E93D94" w:rsidRDefault="004958DE" w:rsidP="007600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Built with High Availability infrastructure</w:t>
      </w:r>
    </w:p>
    <w:p w14:paraId="177E44A4" w14:textId="4A364B41" w:rsidR="00E93D94" w:rsidRPr="006F4424" w:rsidRDefault="00E93D94" w:rsidP="007600B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color w:val="1B1D1F"/>
          <w:sz w:val="20"/>
          <w:szCs w:val="20"/>
          <w:lang w:eastAsia="ja-JP"/>
        </w:rPr>
        <w:t>Used for static websites, hosting</w:t>
      </w:r>
    </w:p>
    <w:p w14:paraId="747C4FF3" w14:textId="77777777" w:rsidR="006F4424" w:rsidRPr="006F4424" w:rsidRDefault="006F4424" w:rsidP="006F4424">
      <w:pPr>
        <w:rPr>
          <w:rFonts w:ascii="Arial" w:hAnsi="Arial" w:cs="Arial"/>
          <w:sz w:val="20"/>
          <w:szCs w:val="20"/>
          <w:lang w:eastAsia="ja-JP"/>
        </w:rPr>
      </w:pPr>
    </w:p>
    <w:p w14:paraId="60CA33FE" w14:textId="77777777" w:rsidR="003706DA" w:rsidRDefault="003706DA" w:rsidP="007600B3">
      <w:pPr>
        <w:rPr>
          <w:rFonts w:ascii="Arial" w:hAnsi="Arial" w:cs="Arial"/>
          <w:sz w:val="20"/>
          <w:szCs w:val="20"/>
          <w:lang w:eastAsia="ja-JP"/>
        </w:rPr>
      </w:pPr>
    </w:p>
    <w:p w14:paraId="6EB2A40C" w14:textId="1448B47C" w:rsidR="008F76B1" w:rsidRPr="008F76B1" w:rsidRDefault="00AF6DA9" w:rsidP="008F76B1">
      <w:pPr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>2</w:t>
      </w:r>
      <w:r w:rsidR="008F76B1" w:rsidRPr="008F76B1">
        <w:rPr>
          <w:rFonts w:ascii="Arial" w:hAnsi="Arial" w:cs="Arial"/>
          <w:b/>
          <w:sz w:val="20"/>
          <w:szCs w:val="20"/>
          <w:lang w:eastAsia="ja-JP"/>
        </w:rPr>
        <w:t xml:space="preserve">. </w:t>
      </w:r>
      <w:r w:rsidR="008F76B1">
        <w:rPr>
          <w:rFonts w:ascii="Arial" w:hAnsi="Arial" w:cs="Arial"/>
          <w:b/>
          <w:sz w:val="20"/>
          <w:szCs w:val="20"/>
          <w:lang w:eastAsia="ja-JP"/>
        </w:rPr>
        <w:t>When would you consider a Cloud Infrastructure for your Data Science tasks</w:t>
      </w:r>
      <w:r w:rsidR="008F76B1" w:rsidRPr="008F76B1">
        <w:rPr>
          <w:rFonts w:ascii="Arial" w:hAnsi="Arial" w:cs="Arial"/>
          <w:b/>
          <w:sz w:val="20"/>
          <w:szCs w:val="20"/>
          <w:lang w:eastAsia="ja-JP"/>
        </w:rPr>
        <w:t>?</w:t>
      </w:r>
    </w:p>
    <w:p w14:paraId="2AC5751A" w14:textId="77777777" w:rsidR="008F76B1" w:rsidRDefault="008F76B1" w:rsidP="007600B3">
      <w:pPr>
        <w:rPr>
          <w:rFonts w:ascii="Arial" w:hAnsi="Arial" w:cs="Arial"/>
          <w:sz w:val="20"/>
          <w:szCs w:val="20"/>
        </w:rPr>
      </w:pPr>
    </w:p>
    <w:p w14:paraId="1308FB8B" w14:textId="22EC4A33" w:rsidR="008F76B1" w:rsidRDefault="00397763" w:rsidP="008F76B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Cloud is the best option with:</w:t>
      </w:r>
    </w:p>
    <w:p w14:paraId="008C2871" w14:textId="1044BBD5" w:rsidR="00397763" w:rsidRDefault="00890F40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Situations w</w:t>
      </w:r>
      <w:r w:rsidR="005F28D6">
        <w:rPr>
          <w:rFonts w:ascii="Arial" w:hAnsi="Arial" w:cs="Arial"/>
          <w:color w:val="262626"/>
          <w:sz w:val="20"/>
          <w:szCs w:val="20"/>
          <w:lang w:eastAsia="ja-JP"/>
        </w:rPr>
        <w:t xml:space="preserve">hen the need is for 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quick prototypes and rapid development</w:t>
      </w:r>
    </w:p>
    <w:p w14:paraId="2DF0FE48" w14:textId="570637BF" w:rsidR="006C546F" w:rsidRPr="006C546F" w:rsidRDefault="006C546F" w:rsidP="006C546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For collaborative work or for sharing</w:t>
      </w:r>
      <w:r w:rsidR="00EB0284">
        <w:rPr>
          <w:rFonts w:ascii="Arial" w:hAnsi="Arial" w:cs="Arial"/>
          <w:color w:val="262626"/>
          <w:sz w:val="20"/>
          <w:szCs w:val="20"/>
          <w:lang w:eastAsia="ja-JP"/>
        </w:rPr>
        <w:t xml:space="preserve">, with multiple </w:t>
      </w:r>
      <w:r w:rsidR="00D950A6">
        <w:rPr>
          <w:rFonts w:ascii="Arial" w:hAnsi="Arial" w:cs="Arial"/>
          <w:color w:val="262626"/>
          <w:sz w:val="20"/>
          <w:szCs w:val="20"/>
          <w:lang w:eastAsia="ja-JP"/>
        </w:rPr>
        <w:t>clone</w:t>
      </w:r>
      <w:r w:rsidR="00864A73">
        <w:rPr>
          <w:rFonts w:ascii="Arial" w:hAnsi="Arial" w:cs="Arial"/>
          <w:color w:val="262626"/>
          <w:sz w:val="20"/>
          <w:szCs w:val="20"/>
          <w:lang w:eastAsia="ja-JP"/>
        </w:rPr>
        <w:t>-</w:t>
      </w:r>
      <w:r w:rsidR="00D950A6">
        <w:rPr>
          <w:rFonts w:ascii="Arial" w:hAnsi="Arial" w:cs="Arial"/>
          <w:color w:val="262626"/>
          <w:sz w:val="20"/>
          <w:szCs w:val="20"/>
          <w:lang w:eastAsia="ja-JP"/>
        </w:rPr>
        <w:t>able</w:t>
      </w:r>
      <w:r w:rsidR="00EB0284">
        <w:rPr>
          <w:rFonts w:ascii="Arial" w:hAnsi="Arial" w:cs="Arial"/>
          <w:color w:val="262626"/>
          <w:sz w:val="20"/>
          <w:szCs w:val="20"/>
          <w:lang w:eastAsia="ja-JP"/>
        </w:rPr>
        <w:t xml:space="preserve"> test clusters</w:t>
      </w:r>
    </w:p>
    <w:p w14:paraId="2225E5C4" w14:textId="1D3C8C71" w:rsidR="00397763" w:rsidRDefault="00FD7D93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For h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andling of rapidly growing data rate</w:t>
      </w:r>
      <w:r w:rsidR="00E566D8">
        <w:rPr>
          <w:rFonts w:ascii="Arial" w:hAnsi="Arial" w:cs="Arial"/>
          <w:color w:val="262626"/>
          <w:sz w:val="20"/>
          <w:szCs w:val="20"/>
          <w:lang w:eastAsia="ja-JP"/>
        </w:rPr>
        <w:t xml:space="preserve">, using Elastic </w:t>
      </w:r>
      <w:r w:rsidR="00EB0284">
        <w:rPr>
          <w:rFonts w:ascii="Arial" w:hAnsi="Arial" w:cs="Arial"/>
          <w:color w:val="262626"/>
          <w:sz w:val="20"/>
          <w:szCs w:val="20"/>
          <w:lang w:eastAsia="ja-JP"/>
        </w:rPr>
        <w:t>infrastructure</w:t>
      </w:r>
    </w:p>
    <w:p w14:paraId="2DA40EE0" w14:textId="77544957" w:rsidR="00397763" w:rsidRDefault="00397763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When the need is for economical Storage, Compute and Network infrastructure without a large investment in data center or equipment</w:t>
      </w:r>
    </w:p>
    <w:p w14:paraId="68706E57" w14:textId="3589AE0A" w:rsidR="00397763" w:rsidRPr="008F76B1" w:rsidRDefault="0025419E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When r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ent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ing of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 xml:space="preserve"> remote infrastructure at lower price points, 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 xml:space="preserve">rather than </w:t>
      </w:r>
      <w:r w:rsidR="00FD7D93">
        <w:rPr>
          <w:rFonts w:ascii="Arial" w:hAnsi="Arial" w:cs="Arial"/>
          <w:color w:val="262626"/>
          <w:sz w:val="20"/>
          <w:szCs w:val="20"/>
          <w:lang w:eastAsia="ja-JP"/>
        </w:rPr>
        <w:t xml:space="preserve">bearing the dollar cost 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>own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ership of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 xml:space="preserve"> infrastructure</w:t>
      </w:r>
    </w:p>
    <w:p w14:paraId="31997D80" w14:textId="7FA4E41A" w:rsidR="00397763" w:rsidRDefault="00995B9E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When l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ev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eraging pay-as-you-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go pricing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 makes economic sense</w:t>
      </w:r>
    </w:p>
    <w:p w14:paraId="4E45C47A" w14:textId="5C71D8D0" w:rsidR="00397763" w:rsidRDefault="00E5118D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L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 xml:space="preserve">everage 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 xml:space="preserve">qualified and certified managed 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 xml:space="preserve">ecosystem </w:t>
      </w:r>
      <w:r w:rsidR="00995B9E">
        <w:rPr>
          <w:rFonts w:ascii="Arial" w:hAnsi="Arial" w:cs="Arial"/>
          <w:color w:val="262626"/>
          <w:sz w:val="20"/>
          <w:szCs w:val="20"/>
          <w:lang w:eastAsia="ja-JP"/>
        </w:rPr>
        <w:t xml:space="preserve">Cloud based 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>services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 xml:space="preserve"> from other vendors, including </w:t>
      </w:r>
      <w:r w:rsidR="00397763" w:rsidRPr="008F76B1">
        <w:rPr>
          <w:rFonts w:ascii="Arial" w:hAnsi="Arial" w:cs="Arial"/>
          <w:color w:val="262626"/>
          <w:sz w:val="20"/>
          <w:szCs w:val="20"/>
          <w:lang w:eastAsia="ja-JP"/>
        </w:rPr>
        <w:t>programming languages, tools and frameworks</w:t>
      </w:r>
    </w:p>
    <w:p w14:paraId="0AAC82F6" w14:textId="16979A07" w:rsidR="00397763" w:rsidRDefault="004274F2" w:rsidP="0039776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To provide our Data Science task as a</w:t>
      </w:r>
      <w:r w:rsidR="0025419E">
        <w:rPr>
          <w:rFonts w:ascii="Arial" w:hAnsi="Arial" w:cs="Arial"/>
          <w:color w:val="262626"/>
          <w:sz w:val="20"/>
          <w:szCs w:val="20"/>
          <w:lang w:eastAsia="ja-JP"/>
        </w:rPr>
        <w:t xml:space="preserve"> 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 xml:space="preserve">managed service </w:t>
      </w:r>
      <w:r w:rsidR="00E5118D">
        <w:rPr>
          <w:rFonts w:ascii="Arial" w:hAnsi="Arial" w:cs="Arial"/>
          <w:color w:val="262626"/>
          <w:sz w:val="20"/>
          <w:szCs w:val="20"/>
          <w:lang w:eastAsia="ja-JP"/>
        </w:rPr>
        <w:t xml:space="preserve">in the Cloud </w:t>
      </w:r>
      <w:r w:rsidR="00397763">
        <w:rPr>
          <w:rFonts w:ascii="Arial" w:hAnsi="Arial" w:cs="Arial"/>
          <w:color w:val="262626"/>
          <w:sz w:val="20"/>
          <w:szCs w:val="20"/>
          <w:lang w:eastAsia="ja-JP"/>
        </w:rPr>
        <w:t>that worldwide users can leverage</w:t>
      </w:r>
    </w:p>
    <w:p w14:paraId="5AA6BF23" w14:textId="77777777" w:rsidR="008F76B1" w:rsidRPr="008F76B1" w:rsidRDefault="008F76B1" w:rsidP="008F76B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0"/>
          <w:szCs w:val="20"/>
          <w:lang w:eastAsia="ja-JP"/>
        </w:rPr>
      </w:pPr>
    </w:p>
    <w:p w14:paraId="166DF2D1" w14:textId="77777777" w:rsidR="008F76B1" w:rsidRDefault="008F76B1" w:rsidP="007600B3">
      <w:pPr>
        <w:rPr>
          <w:rFonts w:ascii="Arial" w:hAnsi="Arial" w:cs="Arial"/>
          <w:color w:val="090C10"/>
          <w:sz w:val="20"/>
          <w:szCs w:val="20"/>
          <w:lang w:eastAsia="ja-JP"/>
        </w:rPr>
      </w:pPr>
    </w:p>
    <w:p w14:paraId="2940BB32" w14:textId="4440A87A" w:rsidR="00AF6DA9" w:rsidRPr="0025419E" w:rsidRDefault="00AF6DA9" w:rsidP="007600B3">
      <w:pPr>
        <w:rPr>
          <w:rFonts w:ascii="Arial" w:hAnsi="Arial" w:cs="Arial"/>
          <w:b/>
          <w:color w:val="000000"/>
          <w:sz w:val="20"/>
          <w:szCs w:val="20"/>
        </w:rPr>
      </w:pPr>
      <w:r w:rsidRPr="0025419E">
        <w:rPr>
          <w:rFonts w:ascii="Arial" w:hAnsi="Arial" w:cs="Arial"/>
          <w:b/>
          <w:color w:val="000000"/>
          <w:sz w:val="20"/>
          <w:szCs w:val="20"/>
        </w:rPr>
        <w:t>3. What is the difference between spot instances and reserved instances?</w:t>
      </w:r>
    </w:p>
    <w:p w14:paraId="727381B6" w14:textId="77777777" w:rsidR="009C5A29" w:rsidRDefault="00FD7D93" w:rsidP="005F28D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hyperlink r:id="rId6" w:history="1">
        <w:r w:rsidR="005F28D6" w:rsidRPr="009C5A29">
          <w:rPr>
            <w:rFonts w:ascii="Arial" w:hAnsi="Arial" w:cs="Arial"/>
            <w:color w:val="182E4A"/>
            <w:sz w:val="20"/>
            <w:szCs w:val="20"/>
            <w:lang w:eastAsia="ja-JP"/>
          </w:rPr>
          <w:t>Reserved Instances</w:t>
        </w:r>
      </w:hyperlink>
    </w:p>
    <w:p w14:paraId="034C8B8C" w14:textId="734C879E" w:rsidR="00D97C1C" w:rsidRPr="00D97C1C" w:rsidRDefault="00DF71D6" w:rsidP="009C5A2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Instances that are </w:t>
      </w:r>
      <w:r w:rsidR="00D97C1C">
        <w:rPr>
          <w:rFonts w:ascii="Arial" w:hAnsi="Arial" w:cs="Arial"/>
          <w:color w:val="262626"/>
          <w:sz w:val="20"/>
          <w:szCs w:val="20"/>
          <w:lang w:eastAsia="ja-JP"/>
        </w:rPr>
        <w:t>Reserved and allocated and provisioned</w:t>
      </w:r>
    </w:p>
    <w:p w14:paraId="61A71ADA" w14:textId="2A923A13" w:rsidR="009C5A29" w:rsidRPr="009C5A29" w:rsidRDefault="009C5A29" w:rsidP="009C5A2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Used when complete ownership of the instance is a defined business need</w:t>
      </w:r>
    </w:p>
    <w:p w14:paraId="74B49A08" w14:textId="27F4488F" w:rsidR="009C5A29" w:rsidRPr="009C5A29" w:rsidRDefault="009C5A29" w:rsidP="009C5A2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Used when u</w:t>
      </w:r>
      <w:r w:rsidRPr="009C5A29">
        <w:rPr>
          <w:rFonts w:ascii="Arial" w:hAnsi="Arial" w:cs="Arial"/>
          <w:color w:val="262626"/>
          <w:sz w:val="20"/>
          <w:szCs w:val="20"/>
          <w:lang w:eastAsia="ja-JP"/>
        </w:rPr>
        <w:t>sage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 xml:space="preserve"> pattern is consistent, 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predictable and extensive</w:t>
      </w:r>
    </w:p>
    <w:p w14:paraId="766A2326" w14:textId="5EB5D6CD" w:rsidR="009C5A29" w:rsidRPr="009C5A29" w:rsidRDefault="00DF71D6" w:rsidP="009C5A2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Used when </w:t>
      </w:r>
      <w:r w:rsidR="009C5A29" w:rsidRPr="009C5A29">
        <w:rPr>
          <w:rFonts w:ascii="Arial" w:hAnsi="Arial" w:cs="Arial"/>
          <w:color w:val="262626"/>
          <w:sz w:val="20"/>
          <w:szCs w:val="20"/>
          <w:lang w:eastAsia="ja-JP"/>
        </w:rPr>
        <w:t>reserved capacity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 is budged to be used</w:t>
      </w:r>
    </w:p>
    <w:p w14:paraId="40B18612" w14:textId="00FE6539" w:rsidR="009C5A29" w:rsidRPr="009C5A29" w:rsidRDefault="009C5A29" w:rsidP="009C5A29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When cost is budgeted and allocated, there is not a need to optimize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 xml:space="preserve"> cost</w:t>
      </w:r>
    </w:p>
    <w:p w14:paraId="44DEDC77" w14:textId="77777777" w:rsidR="009C5A29" w:rsidRPr="009C5A29" w:rsidRDefault="009C5A29" w:rsidP="005F28D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When service mobility is a business need. Reserved instances can be migrated.</w:t>
      </w:r>
    </w:p>
    <w:p w14:paraId="617FF463" w14:textId="34BC8FE9" w:rsidR="005F28D6" w:rsidRDefault="00FD7D93" w:rsidP="009C5A2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hyperlink r:id="rId7" w:history="1">
        <w:r w:rsidR="005F28D6" w:rsidRPr="009C5A29">
          <w:rPr>
            <w:rFonts w:ascii="Arial" w:hAnsi="Arial" w:cs="Arial"/>
            <w:color w:val="182E4A"/>
            <w:sz w:val="20"/>
            <w:szCs w:val="20"/>
            <w:lang w:eastAsia="ja-JP"/>
          </w:rPr>
          <w:t>Spot Instances</w:t>
        </w:r>
      </w:hyperlink>
    </w:p>
    <w:p w14:paraId="46CAB7EE" w14:textId="77777777" w:rsidR="00D97C1C" w:rsidRPr="00D97C1C" w:rsidRDefault="00D97C1C" w:rsidP="005F28D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Allocated only when pricing bid is met</w:t>
      </w:r>
    </w:p>
    <w:p w14:paraId="02B31617" w14:textId="7BB33A2C" w:rsidR="009C5A29" w:rsidRPr="009C5A29" w:rsidRDefault="009C5A29" w:rsidP="005F28D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Used when an instance is (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 xml:space="preserve">possibly needed on an 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urgent or 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>un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planned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 xml:space="preserve"> basis 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) needed on demand </w:t>
      </w:r>
      <w:r w:rsidR="005F28D6" w:rsidRPr="009C5A29">
        <w:rPr>
          <w:rFonts w:ascii="Arial" w:hAnsi="Arial" w:cs="Arial"/>
          <w:color w:val="262626"/>
          <w:sz w:val="20"/>
          <w:szCs w:val="20"/>
          <w:lang w:eastAsia="ja-JP"/>
        </w:rPr>
        <w:t xml:space="preserve">with no upfront 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pricing 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 xml:space="preserve">or pre-paid </w:t>
      </w:r>
      <w:r w:rsidR="005F28D6" w:rsidRPr="009C5A29">
        <w:rPr>
          <w:rFonts w:ascii="Arial" w:hAnsi="Arial" w:cs="Arial"/>
          <w:color w:val="262626"/>
          <w:sz w:val="20"/>
          <w:szCs w:val="20"/>
          <w:lang w:eastAsia="ja-JP"/>
        </w:rPr>
        <w:t>commitment</w:t>
      </w:r>
      <w:r>
        <w:rPr>
          <w:rFonts w:ascii="Arial" w:hAnsi="Arial" w:cs="Arial"/>
          <w:color w:val="262626"/>
          <w:sz w:val="20"/>
          <w:szCs w:val="20"/>
          <w:lang w:eastAsia="ja-JP"/>
        </w:rPr>
        <w:t>.</w:t>
      </w:r>
    </w:p>
    <w:p w14:paraId="12AFF4A7" w14:textId="5EB1ADDB" w:rsidR="009C5A29" w:rsidRPr="009C5A29" w:rsidRDefault="009C5A29" w:rsidP="005F28D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Used when the application instance itself only needed on demand</w:t>
      </w:r>
    </w:p>
    <w:p w14:paraId="585BA574" w14:textId="25CBA0F9" w:rsidR="005F28D6" w:rsidRPr="002913F8" w:rsidRDefault="009C5A29" w:rsidP="007600B3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>
        <w:rPr>
          <w:rFonts w:ascii="Arial" w:hAnsi="Arial" w:cs="Arial"/>
          <w:color w:val="262626"/>
          <w:sz w:val="20"/>
          <w:szCs w:val="20"/>
          <w:lang w:eastAsia="ja-JP"/>
        </w:rPr>
        <w:t>Provide</w:t>
      </w:r>
      <w:r w:rsidR="00DF71D6">
        <w:rPr>
          <w:rFonts w:ascii="Arial" w:hAnsi="Arial" w:cs="Arial"/>
          <w:color w:val="262626"/>
          <w:sz w:val="20"/>
          <w:szCs w:val="20"/>
          <w:lang w:eastAsia="ja-JP"/>
        </w:rPr>
        <w:t>s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 the ability to bid a (maximum) price for </w:t>
      </w:r>
      <w:r w:rsidR="005F28D6" w:rsidRPr="009C5A29">
        <w:rPr>
          <w:rFonts w:ascii="Arial" w:hAnsi="Arial" w:cs="Arial"/>
          <w:color w:val="262626"/>
          <w:sz w:val="20"/>
          <w:szCs w:val="20"/>
          <w:lang w:eastAsia="ja-JP"/>
        </w:rPr>
        <w:t>particular instance type</w:t>
      </w:r>
      <w:r>
        <w:rPr>
          <w:rFonts w:ascii="Arial" w:hAnsi="Arial" w:cs="Arial"/>
          <w:color w:val="262626"/>
          <w:sz w:val="20"/>
          <w:szCs w:val="20"/>
          <w:lang w:eastAsia="ja-JP"/>
        </w:rPr>
        <w:t xml:space="preserve"> in a certain availability zone</w:t>
      </w:r>
      <w:r w:rsidR="005F28D6" w:rsidRPr="009C5A29">
        <w:rPr>
          <w:rFonts w:ascii="Arial" w:hAnsi="Arial" w:cs="Arial"/>
          <w:color w:val="262626"/>
          <w:sz w:val="20"/>
          <w:szCs w:val="20"/>
          <w:lang w:eastAsia="ja-JP"/>
        </w:rPr>
        <w:t xml:space="preserve">. </w:t>
      </w:r>
    </w:p>
    <w:p w14:paraId="3CF50333" w14:textId="77777777" w:rsidR="002913F8" w:rsidRDefault="002913F8" w:rsidP="002913F8">
      <w:pPr>
        <w:widowControl w:val="0"/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</w:p>
    <w:p w14:paraId="253FFF54" w14:textId="77777777" w:rsidR="002913F8" w:rsidRDefault="002913F8" w:rsidP="002913F8">
      <w:pPr>
        <w:widowControl w:val="0"/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</w:p>
    <w:p w14:paraId="2002859A" w14:textId="5EF553EF" w:rsidR="00DF71D6" w:rsidRDefault="00DF71D6" w:rsidP="00DF71D6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04A1DDF5" w14:textId="50CCA338" w:rsidR="00DF71D6" w:rsidRPr="00DF71D6" w:rsidRDefault="00DF71D6" w:rsidP="00DF71D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F71D6">
        <w:rPr>
          <w:rFonts w:ascii="Arial" w:hAnsi="Arial" w:cs="Arial"/>
          <w:sz w:val="20"/>
          <w:szCs w:val="20"/>
          <w:lang w:eastAsia="ja-JP"/>
        </w:rPr>
        <w:lastRenderedPageBreak/>
        <w:t>Q4: List the names of four software packages installed on the UCB AMI</w:t>
      </w:r>
    </w:p>
    <w:p w14:paraId="0FEB3505" w14:textId="3D24852D" w:rsidR="00DF71D6" w:rsidRDefault="00DF71D6" w:rsidP="00DF71D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3D15D901" w14:textId="4FF49DBD" w:rsidR="00DF71D6" w:rsidRDefault="00DF71D6" w:rsidP="00DF71D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Hadoop, Python, Postgres, SQLite</w:t>
      </w:r>
    </w:p>
    <w:p w14:paraId="5897BB2D" w14:textId="77777777" w:rsidR="00DF71D6" w:rsidRDefault="00DF71D6" w:rsidP="00DF71D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7654472E" w14:textId="77777777" w:rsidR="00DF71D6" w:rsidRPr="00DF71D6" w:rsidRDefault="00DF71D6" w:rsidP="00DF71D6">
      <w:pPr>
        <w:widowControl w:val="0"/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</w:p>
    <w:p w14:paraId="5DF0F27A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yum list hadoop</w:t>
      </w:r>
    </w:p>
    <w:p w14:paraId="7F9314C6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Loaded plugins: priorities, security</w:t>
      </w:r>
    </w:p>
    <w:p w14:paraId="4890E3B2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Repository epel is listed more than once in the configuration</w:t>
      </w:r>
    </w:p>
    <w:p w14:paraId="797BEF90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rightscale-epel                                                                                                                                             | 2.9 kB     00:00     </w:t>
      </w:r>
    </w:p>
    <w:p w14:paraId="22A26798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Installed Packages</w:t>
      </w:r>
    </w:p>
    <w:p w14:paraId="4B6CE47F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000000"/>
          <w:sz w:val="20"/>
          <w:szCs w:val="20"/>
          <w:lang w:eastAsia="ja-JP"/>
        </w:rPr>
        <w:t xml:space="preserve">hadoop.x86_64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2.6.0+cdh5.4.5+626-1.cdh5.4.5.p0.8.el6                                                          @cloudera-cdh5</w:t>
      </w:r>
    </w:p>
    <w:p w14:paraId="2B86B168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Available Packages</w:t>
      </w:r>
    </w:p>
    <w:p w14:paraId="6950B161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400BD9"/>
          <w:sz w:val="20"/>
          <w:szCs w:val="20"/>
          <w:lang w:eastAsia="ja-JP"/>
        </w:rPr>
        <w:t xml:space="preserve">hadoop.x86_64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2.6.0+cdh5.8.0+1601-1.cdh5.8.0.p0.93.el6                                                        cloudera-cdh5 </w:t>
      </w:r>
    </w:p>
    <w:p w14:paraId="57B1C4D5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yum list python</w:t>
      </w:r>
    </w:p>
    <w:p w14:paraId="59D8FD1D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Loaded plugins: priorities, security</w:t>
      </w:r>
    </w:p>
    <w:p w14:paraId="7473244A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Repository epel is listed more than once in the configuration</w:t>
      </w:r>
    </w:p>
    <w:p w14:paraId="00441429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Installed Packages</w:t>
      </w:r>
    </w:p>
    <w:p w14:paraId="4EC62450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000000"/>
          <w:sz w:val="20"/>
          <w:szCs w:val="20"/>
          <w:lang w:eastAsia="ja-JP"/>
        </w:rPr>
        <w:t xml:space="preserve">python.x86_64   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2.6.6-52.el6                                                                      @base/$releasever</w:t>
      </w:r>
    </w:p>
    <w:p w14:paraId="226BEC7B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Available Packages</w:t>
      </w:r>
    </w:p>
    <w:p w14:paraId="215BDD43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400BD9"/>
          <w:sz w:val="20"/>
          <w:szCs w:val="20"/>
          <w:lang w:eastAsia="ja-JP"/>
        </w:rPr>
        <w:t xml:space="preserve">python.x86_64   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2.6.6-66.el6_8                                                                    updates          </w:t>
      </w:r>
    </w:p>
    <w:p w14:paraId="5C441E1E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yum list postgres</w:t>
      </w:r>
    </w:p>
    <w:p w14:paraId="3C444961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Loaded plugins: priorities, security</w:t>
      </w:r>
    </w:p>
    <w:p w14:paraId="22BFD7F8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Repository epel is listed more than once in the configuration</w:t>
      </w:r>
    </w:p>
    <w:p w14:paraId="34CD14BE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rightscale-epel                                                                                                                                             | 2.9 kB     00:00     </w:t>
      </w:r>
    </w:p>
    <w:p w14:paraId="3AA19A16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Error: No matching Packages to list</w:t>
      </w:r>
    </w:p>
    <w:p w14:paraId="64A10865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yum list sqlite</w:t>
      </w:r>
    </w:p>
    <w:p w14:paraId="10CBF2B2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Loaded plugins: priorities, security</w:t>
      </w:r>
    </w:p>
    <w:p w14:paraId="7B2A4EA2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Repository epel is listed more than once in the configuration</w:t>
      </w:r>
    </w:p>
    <w:p w14:paraId="211790FE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Installed Packages</w:t>
      </w:r>
    </w:p>
    <w:p w14:paraId="202228BB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000000"/>
          <w:sz w:val="20"/>
          <w:szCs w:val="20"/>
          <w:lang w:eastAsia="ja-JP"/>
        </w:rPr>
        <w:t xml:space="preserve">sqlite.x86_64  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3.6.20-1.el6                                                                       @base/$releasever</w:t>
      </w:r>
    </w:p>
    <w:p w14:paraId="59815A36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Available Packages</w:t>
      </w:r>
    </w:p>
    <w:p w14:paraId="526EA002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sqlite.i686                                                                    3.6.20-1.el6_7.2                                                                   base             </w:t>
      </w:r>
    </w:p>
    <w:p w14:paraId="78FD571F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400BD9"/>
          <w:sz w:val="20"/>
          <w:szCs w:val="20"/>
          <w:lang w:eastAsia="ja-JP"/>
        </w:rPr>
        <w:t xml:space="preserve">sqlite.x86_64  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3.6.20-1.el6_7.2                                                                   base             </w:t>
      </w:r>
    </w:p>
    <w:p w14:paraId="2A043DC5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yum list perl</w:t>
      </w:r>
    </w:p>
    <w:p w14:paraId="7FC26BA1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Loaded plugins: priorities, security</w:t>
      </w:r>
    </w:p>
    <w:p w14:paraId="60A8011D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Repository epel is listed more than once in the configuration</w:t>
      </w:r>
    </w:p>
    <w:p w14:paraId="283F98AB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Installed Packages</w:t>
      </w:r>
    </w:p>
    <w:p w14:paraId="2AD09783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000000"/>
          <w:sz w:val="20"/>
          <w:szCs w:val="20"/>
          <w:lang w:eastAsia="ja-JP"/>
        </w:rPr>
        <w:t xml:space="preserve">perl.x86_64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4:5.10.1-136.el6_6.1                                                                @updates/$releasever</w:t>
      </w:r>
    </w:p>
    <w:p w14:paraId="1F5149B2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Available Packages</w:t>
      </w:r>
    </w:p>
    <w:p w14:paraId="0C84E19F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b/>
          <w:bCs/>
          <w:color w:val="400BD9"/>
          <w:sz w:val="20"/>
          <w:szCs w:val="20"/>
          <w:lang w:eastAsia="ja-JP"/>
        </w:rPr>
        <w:t xml:space="preserve">perl.x86_64                                                               </w:t>
      </w: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4:5.10.1-141.el6_7.1                                                                base                </w:t>
      </w:r>
    </w:p>
    <w:p w14:paraId="60D04DD4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[root@ip-172-31-10-60 ~]# </w:t>
      </w:r>
    </w:p>
    <w:p w14:paraId="51750826" w14:textId="32469948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[root@ip-172-31-10-60 ~]# rpm -qa | grep hadoop</w:t>
      </w:r>
    </w:p>
    <w:p w14:paraId="11C684F5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hadoop-2.6.0+cdh5.4.5+626-1.cdh5.4.5.p0.8.el6.x86_64</w:t>
      </w:r>
    </w:p>
    <w:p w14:paraId="1A3BA2A7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127DF6B3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572C997C" w14:textId="056DDB3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hadoop-yarn-resourcemanager-2.6.0+cdh5.4.5+626-1.cdh5.4.5.p0.8.el6.x86_64</w:t>
      </w:r>
    </w:p>
    <w:p w14:paraId="650920E2" w14:textId="77777777" w:rsidR="002913F8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hadoop-hdfs-namenode-2.6.0+cdh5.4.5+626-1.cdh5.4.5.p0.8.el6.x86_64</w:t>
      </w:r>
    </w:p>
    <w:p w14:paraId="627F8A92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51F3E8B7" w14:textId="77777777" w:rsidR="00DF71D6" w:rsidRP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2A3F7218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rpm -qa | grep python</w:t>
      </w:r>
    </w:p>
    <w:p w14:paraId="5F08BD16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python-2.6.6-52.el6.x86_64</w:t>
      </w:r>
    </w:p>
    <w:p w14:paraId="6D4AE1EF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python-ethtool-0.6-5.el6.x86_64</w:t>
      </w:r>
    </w:p>
    <w:p w14:paraId="1533A0FB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170CD409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587B62C3" w14:textId="622F15D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newt-python-0.52.11-3.el6.x86_64</w:t>
      </w:r>
    </w:p>
    <w:p w14:paraId="1088BEF7" w14:textId="77777777" w:rsidR="002913F8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postgres-xl92-plpython-9.2-34.1.x86_64</w:t>
      </w:r>
    </w:p>
    <w:p w14:paraId="4365B844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305AD668" w14:textId="77777777" w:rsidR="00DF71D6" w:rsidRP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6912C153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rpm -qa | grep postgres</w:t>
      </w:r>
    </w:p>
    <w:p w14:paraId="0F8F84D1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postgresql-8.4.20-3.el6_6.x86_64</w:t>
      </w:r>
    </w:p>
    <w:p w14:paraId="0C97D9EF" w14:textId="54A16CEB" w:rsidR="002913F8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4FDC5EAB" w14:textId="5428A428" w:rsidR="00DF71D6" w:rsidRP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38906FEE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postgres-xl92-plpython-9.2-34.1.x86_64</w:t>
      </w:r>
    </w:p>
    <w:p w14:paraId="2DC3ECE7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506416C2" w14:textId="77777777" w:rsid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</w:p>
    <w:p w14:paraId="6DF5FF69" w14:textId="362E6ACC" w:rsidR="002913F8" w:rsidRP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 xml:space="preserve"> </w:t>
      </w:r>
      <w:r w:rsidR="002913F8"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 rpm -qa | grep perl</w:t>
      </w:r>
    </w:p>
    <w:p w14:paraId="11544281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perl-Pod-Escapes-1.04-136.el6_6.1.x86_64</w:t>
      </w:r>
    </w:p>
    <w:p w14:paraId="66DEE1B0" w14:textId="751A8FEA" w:rsidR="002913F8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</w:p>
    <w:p w14:paraId="22035682" w14:textId="17100A48" w:rsidR="00DF71D6" w:rsidRPr="00DF71D6" w:rsidRDefault="00DF71D6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>
        <w:rPr>
          <w:rFonts w:ascii="Arial" w:hAnsi="Arial" w:cs="Arial"/>
          <w:color w:val="000000"/>
          <w:sz w:val="20"/>
          <w:szCs w:val="20"/>
          <w:lang w:eastAsia="ja-JP"/>
        </w:rPr>
        <w:t>|</w:t>
      </w:r>
      <w:bookmarkStart w:id="0" w:name="_GoBack"/>
      <w:bookmarkEnd w:id="0"/>
    </w:p>
    <w:p w14:paraId="0F84F7E7" w14:textId="77777777" w:rsidR="002913F8" w:rsidRPr="00DF71D6" w:rsidRDefault="002913F8" w:rsidP="002913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perl-ExtUtils-MakeMaker-6.55-136.el6_6.1.x86_64</w:t>
      </w:r>
    </w:p>
    <w:p w14:paraId="765E1F8D" w14:textId="7B272006" w:rsidR="002913F8" w:rsidRPr="002913F8" w:rsidRDefault="002913F8" w:rsidP="002913F8">
      <w:pPr>
        <w:widowControl w:val="0"/>
        <w:autoSpaceDE w:val="0"/>
        <w:autoSpaceDN w:val="0"/>
        <w:adjustRightInd w:val="0"/>
        <w:rPr>
          <w:rFonts w:ascii="Arial" w:hAnsi="Arial" w:cs="Arial"/>
          <w:color w:val="182E4A"/>
          <w:sz w:val="20"/>
          <w:szCs w:val="20"/>
          <w:lang w:eastAsia="ja-JP"/>
        </w:rPr>
      </w:pPr>
      <w:r w:rsidRPr="00DF71D6">
        <w:rPr>
          <w:rFonts w:ascii="Arial" w:hAnsi="Arial" w:cs="Arial"/>
          <w:color w:val="000000"/>
          <w:sz w:val="20"/>
          <w:szCs w:val="20"/>
          <w:lang w:eastAsia="ja-JP"/>
        </w:rPr>
        <w:t>[root@ip-172-31-10-60 ~]#</w:t>
      </w:r>
    </w:p>
    <w:sectPr w:rsidR="002913F8" w:rsidRPr="002913F8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61B3A80"/>
    <w:multiLevelType w:val="hybridMultilevel"/>
    <w:tmpl w:val="0BECA3DC"/>
    <w:lvl w:ilvl="0" w:tplc="C37ABA14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D5BB6"/>
    <w:multiLevelType w:val="hybridMultilevel"/>
    <w:tmpl w:val="2D825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90888"/>
    <w:multiLevelType w:val="hybridMultilevel"/>
    <w:tmpl w:val="E1283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16DEC"/>
    <w:multiLevelType w:val="hybridMultilevel"/>
    <w:tmpl w:val="6884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60E0D"/>
    <w:multiLevelType w:val="hybridMultilevel"/>
    <w:tmpl w:val="5206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011F0"/>
    <w:multiLevelType w:val="hybridMultilevel"/>
    <w:tmpl w:val="C13EF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6DA"/>
    <w:rsid w:val="000561A3"/>
    <w:rsid w:val="00131F31"/>
    <w:rsid w:val="0025419E"/>
    <w:rsid w:val="002913F8"/>
    <w:rsid w:val="002B0D98"/>
    <w:rsid w:val="003706DA"/>
    <w:rsid w:val="00397763"/>
    <w:rsid w:val="003A7C6D"/>
    <w:rsid w:val="003D15A9"/>
    <w:rsid w:val="003F2D34"/>
    <w:rsid w:val="004274F2"/>
    <w:rsid w:val="004958DE"/>
    <w:rsid w:val="004C26E7"/>
    <w:rsid w:val="004E3FCF"/>
    <w:rsid w:val="005F28D6"/>
    <w:rsid w:val="006C546F"/>
    <w:rsid w:val="006F4424"/>
    <w:rsid w:val="00733398"/>
    <w:rsid w:val="007600B3"/>
    <w:rsid w:val="00824612"/>
    <w:rsid w:val="00864A73"/>
    <w:rsid w:val="00890F40"/>
    <w:rsid w:val="008F76B1"/>
    <w:rsid w:val="00995B9E"/>
    <w:rsid w:val="009C5A29"/>
    <w:rsid w:val="00AA3F2B"/>
    <w:rsid w:val="00AF6DA9"/>
    <w:rsid w:val="00BC0A8B"/>
    <w:rsid w:val="00D06482"/>
    <w:rsid w:val="00D950A6"/>
    <w:rsid w:val="00D97C1C"/>
    <w:rsid w:val="00DF71D6"/>
    <w:rsid w:val="00E5118D"/>
    <w:rsid w:val="00E566D8"/>
    <w:rsid w:val="00E93D94"/>
    <w:rsid w:val="00EB0284"/>
    <w:rsid w:val="00F80B66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1832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DA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60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DA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6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ws.amazon.com/ec2/purchasing-options/reserved-instances/" TargetMode="External"/><Relationship Id="rId7" Type="http://schemas.openxmlformats.org/officeDocument/2006/relationships/hyperlink" Target="https://aws.amazon.com/ec2/spot/pric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976</Words>
  <Characters>5569</Characters>
  <Application>Microsoft Macintosh Word</Application>
  <DocSecurity>0</DocSecurity>
  <Lines>46</Lines>
  <Paragraphs>13</Paragraphs>
  <ScaleCrop>false</ScaleCrop>
  <Company>Principal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29</cp:revision>
  <dcterms:created xsi:type="dcterms:W3CDTF">2016-09-06T18:47:00Z</dcterms:created>
  <dcterms:modified xsi:type="dcterms:W3CDTF">2016-09-06T23:07:00Z</dcterms:modified>
</cp:coreProperties>
</file>